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DD1D" w14:textId="77F1978D" w:rsidR="00B7114F" w:rsidRDefault="00B7114F"/>
    <w:p w14:paraId="0A4FEA25" w14:textId="4227C0E5" w:rsidR="00B7114F" w:rsidRDefault="00881994">
      <w:r>
        <w:t>Sprint: 0</w:t>
      </w:r>
    </w:p>
    <w:p w14:paraId="0A1FD801" w14:textId="53E21258" w:rsidR="00881994" w:rsidRDefault="00881994">
      <w:r>
        <w:t>Date: 04/04/2021</w:t>
      </w:r>
    </w:p>
    <w:p w14:paraId="22E6A378" w14:textId="24202C33" w:rsidR="00881994" w:rsidRDefault="00881994">
      <w:r>
        <w:t>Scrum Master: Fraser Green (</w:t>
      </w:r>
      <w:r w:rsidRPr="00881994">
        <w:rPr>
          <w:rFonts w:cstheme="minorHAnsi"/>
          <w:color w:val="000000" w:themeColor="text1"/>
        </w:rPr>
        <w:t>s3787186</w:t>
      </w:r>
      <w:r>
        <w:t>)</w:t>
      </w:r>
    </w:p>
    <w:p w14:paraId="0DE55F2C" w14:textId="249D4828" w:rsidR="00881994" w:rsidRPr="00881994" w:rsidRDefault="00881994">
      <w:r>
        <w:t>Development Team: Braydan Shalders (s3781601), Brandon Sarkis (s3610402), Showvic Islam Arnab (</w:t>
      </w:r>
      <w:r w:rsidRPr="00881994">
        <w:rPr>
          <w:rFonts w:cstheme="minorHAnsi"/>
          <w:color w:val="000000" w:themeColor="text1"/>
        </w:rPr>
        <w:t>s3815027</w:t>
      </w:r>
      <w:r>
        <w:t>)</w:t>
      </w:r>
    </w:p>
    <w:p w14:paraId="4B079F44" w14:textId="77777777" w:rsidR="00881994" w:rsidRDefault="00881994">
      <w:pPr>
        <w:rPr>
          <w:sz w:val="30"/>
          <w:szCs w:val="30"/>
        </w:rPr>
      </w:pPr>
    </w:p>
    <w:p w14:paraId="57372A01" w14:textId="3805A13E" w:rsidR="00B7114F" w:rsidRPr="00B7114F" w:rsidRDefault="00B7114F">
      <w:pPr>
        <w:rPr>
          <w:sz w:val="30"/>
          <w:szCs w:val="30"/>
        </w:rPr>
      </w:pPr>
      <w:r w:rsidRPr="00B7114F">
        <w:rPr>
          <w:sz w:val="30"/>
          <w:szCs w:val="30"/>
        </w:rPr>
        <w:t>What worked well?</w:t>
      </w:r>
    </w:p>
    <w:p w14:paraId="4BF84C4C" w14:textId="77777777" w:rsidR="00FE4B8C" w:rsidRDefault="00A850A9" w:rsidP="00A850A9">
      <w:pPr>
        <w:ind w:left="720"/>
      </w:pPr>
      <w:r>
        <w:t>According to feedback from each of the group members, our initial organisation of Click-up</w:t>
      </w:r>
      <w:r w:rsidR="000E4E55">
        <w:t xml:space="preserve"> and Github repository. As well as our ability to work together to focus and get tasks done within a timely manner, which is reflective of our team members assisting and helping each other whenever possible.</w:t>
      </w:r>
      <w:r>
        <w:t xml:space="preserve"> </w:t>
      </w:r>
    </w:p>
    <w:p w14:paraId="50B3D78C" w14:textId="2C3C8DF5" w:rsidR="00A850A9" w:rsidRDefault="00FE4B8C" w:rsidP="00A850A9">
      <w:pPr>
        <w:ind w:left="720"/>
      </w:pPr>
      <w:r>
        <w:t>What also worked well was using 3</w:t>
      </w:r>
      <w:r w:rsidRPr="00FE4B8C">
        <w:rPr>
          <w:vertAlign w:val="superscript"/>
        </w:rPr>
        <w:t>rd</w:t>
      </w:r>
      <w:r>
        <w:t xml:space="preserve"> party software in order to help achieve the completion of some tasks.</w:t>
      </w:r>
      <w:r w:rsidR="00A850A9">
        <w:br/>
      </w:r>
    </w:p>
    <w:p w14:paraId="28D0145A" w14:textId="03AAF67E" w:rsidR="008169CE" w:rsidRPr="00B7114F" w:rsidRDefault="008169CE" w:rsidP="008169CE">
      <w:pPr>
        <w:rPr>
          <w:sz w:val="30"/>
          <w:szCs w:val="30"/>
        </w:rPr>
      </w:pPr>
      <w:r w:rsidRPr="00B7114F">
        <w:rPr>
          <w:sz w:val="30"/>
          <w:szCs w:val="30"/>
        </w:rPr>
        <w:t xml:space="preserve">What </w:t>
      </w:r>
      <w:r>
        <w:rPr>
          <w:sz w:val="30"/>
          <w:szCs w:val="30"/>
        </w:rPr>
        <w:t>caused problems, failed, or did not work well</w:t>
      </w:r>
      <w:r w:rsidRPr="00B7114F">
        <w:rPr>
          <w:sz w:val="30"/>
          <w:szCs w:val="30"/>
        </w:rPr>
        <w:t>?</w:t>
      </w:r>
    </w:p>
    <w:p w14:paraId="349DA882" w14:textId="5446D062" w:rsidR="00594622" w:rsidRDefault="000E4E55" w:rsidP="000E4E55">
      <w:pPr>
        <w:ind w:left="720"/>
      </w:pPr>
      <w:r>
        <w:t>Overall, there were not many issues that arose from Sprint #0, but the one main issue that was prevalent was our lack of regular communication. If regular communication between group members was present, then the tasks would have been completed sooner and with greater efficiency.</w:t>
      </w:r>
      <w:r w:rsidR="00CE2033">
        <w:br/>
      </w:r>
    </w:p>
    <w:p w14:paraId="3D2D598E" w14:textId="7E57F7B4" w:rsidR="00033F68" w:rsidRPr="000E4E55" w:rsidRDefault="00594622" w:rsidP="000E4E55">
      <w:pPr>
        <w:rPr>
          <w:sz w:val="30"/>
          <w:szCs w:val="30"/>
        </w:rPr>
      </w:pPr>
      <w:r w:rsidRPr="00B7114F">
        <w:rPr>
          <w:sz w:val="30"/>
          <w:szCs w:val="30"/>
        </w:rPr>
        <w:t xml:space="preserve">What </w:t>
      </w:r>
      <w:r>
        <w:rPr>
          <w:sz w:val="30"/>
          <w:szCs w:val="30"/>
        </w:rPr>
        <w:t>have we learned</w:t>
      </w:r>
      <w:r w:rsidRPr="00B7114F">
        <w:rPr>
          <w:sz w:val="30"/>
          <w:szCs w:val="30"/>
        </w:rPr>
        <w:t>?</w:t>
      </w:r>
    </w:p>
    <w:p w14:paraId="4FE39394" w14:textId="732832BC" w:rsidR="000E4E55" w:rsidRDefault="000E4E55" w:rsidP="000E4E55">
      <w:pPr>
        <w:ind w:left="720"/>
      </w:pPr>
      <w:r>
        <w:t>The main consensus on what we have learned is that we need to be more communicative with each other on a regular basis in order to make sure each member is on track and that tasks are being completed within a timely manner</w:t>
      </w:r>
      <w:r w:rsidR="00CB0811">
        <w:t xml:space="preserve">. </w:t>
      </w:r>
      <w:r w:rsidR="00CB0811">
        <w:br/>
        <w:t>We also learned that utilising different 3</w:t>
      </w:r>
      <w:r w:rsidR="00CB0811" w:rsidRPr="00CB0811">
        <w:rPr>
          <w:vertAlign w:val="superscript"/>
        </w:rPr>
        <w:t>rd</w:t>
      </w:r>
      <w:r w:rsidR="00CB0811">
        <w:t xml:space="preserve"> party software for decision making and feedback gathering, such as google forms and strawpoll, are incredibly helpful in being able to have each group member participate in the tasks which require everyone to submit feedback or some other information.</w:t>
      </w:r>
      <w:r>
        <w:br/>
      </w:r>
    </w:p>
    <w:p w14:paraId="738A9E36" w14:textId="0589EB27" w:rsidR="00033F68" w:rsidRPr="00033F68" w:rsidRDefault="00033F68" w:rsidP="00033F68">
      <w:pPr>
        <w:rPr>
          <w:sz w:val="30"/>
          <w:szCs w:val="30"/>
        </w:rPr>
      </w:pPr>
      <w:r w:rsidRPr="00033F68">
        <w:rPr>
          <w:sz w:val="30"/>
          <w:szCs w:val="30"/>
        </w:rPr>
        <w:t xml:space="preserve">What </w:t>
      </w:r>
      <w:r>
        <w:rPr>
          <w:sz w:val="30"/>
          <w:szCs w:val="30"/>
        </w:rPr>
        <w:t>could be done to improve the next sprint</w:t>
      </w:r>
      <w:r w:rsidRPr="00033F68">
        <w:rPr>
          <w:sz w:val="30"/>
          <w:szCs w:val="30"/>
        </w:rPr>
        <w:t>?</w:t>
      </w:r>
    </w:p>
    <w:p w14:paraId="09F18302" w14:textId="40E5FAFA" w:rsidR="00033F68" w:rsidRDefault="00033F68" w:rsidP="000E4E55">
      <w:pPr>
        <w:pStyle w:val="ListParagraph"/>
      </w:pPr>
      <w:r>
        <w:t xml:space="preserve">Overall, the main aspect of our group that needs to be improved is the group’s communication with one another. </w:t>
      </w:r>
      <w:r w:rsidR="00993580">
        <w:t>This includes general comments on how everyone is doing with their individual work, as well as group meetings for the non-individual work to ensure that everyone is keeping on track and that everyone’s needs are met.</w:t>
      </w:r>
    </w:p>
    <w:p w14:paraId="18A42191" w14:textId="77777777" w:rsidR="000E4E55" w:rsidRDefault="000E4E55" w:rsidP="00881994">
      <w:pPr>
        <w:pStyle w:val="ListParagraph"/>
      </w:pPr>
    </w:p>
    <w:p w14:paraId="51DA177F" w14:textId="47E0DDA7" w:rsidR="00881994" w:rsidRDefault="00881994" w:rsidP="00881994">
      <w:pPr>
        <w:pStyle w:val="ListParagraph"/>
      </w:pPr>
      <w:r>
        <w:t xml:space="preserve">Things that worked well were our ability to come together (when we finally got everyone present) and </w:t>
      </w:r>
      <w:r w:rsidR="00DF39AA">
        <w:t>work together well in order to get tasks done. As well as our system of communication (discord) being fit for our needs and readily available for everyone</w:t>
      </w:r>
    </w:p>
    <w:p w14:paraId="3C7E40EE" w14:textId="77777777" w:rsidR="000E4E55" w:rsidRDefault="000E4E55" w:rsidP="00305408"/>
    <w:sectPr w:rsidR="000E4E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4BF38" w14:textId="77777777" w:rsidR="00F315B6" w:rsidRDefault="00F315B6" w:rsidP="00B7114F">
      <w:r>
        <w:separator/>
      </w:r>
    </w:p>
  </w:endnote>
  <w:endnote w:type="continuationSeparator" w:id="0">
    <w:p w14:paraId="309590B2" w14:textId="77777777" w:rsidR="00F315B6" w:rsidRDefault="00F315B6" w:rsidP="00B71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6D5D7" w14:textId="77777777" w:rsidR="00F315B6" w:rsidRDefault="00F315B6" w:rsidP="00B7114F">
      <w:r>
        <w:separator/>
      </w:r>
    </w:p>
  </w:footnote>
  <w:footnote w:type="continuationSeparator" w:id="0">
    <w:p w14:paraId="394538FB" w14:textId="77777777" w:rsidR="00F315B6" w:rsidRDefault="00F315B6" w:rsidP="00B71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BB6C0" w14:textId="574D5DA0" w:rsidR="00B7114F" w:rsidRPr="00B7114F" w:rsidRDefault="00B7114F">
    <w:pPr>
      <w:pStyle w:val="Header"/>
      <w:rPr>
        <w:sz w:val="42"/>
        <w:szCs w:val="42"/>
      </w:rPr>
    </w:pPr>
    <w:r w:rsidRPr="00B7114F">
      <w:rPr>
        <w:sz w:val="42"/>
        <w:szCs w:val="42"/>
      </w:rPr>
      <w:t>Sprint</w:t>
    </w:r>
    <w:r w:rsidR="00881994">
      <w:rPr>
        <w:sz w:val="42"/>
        <w:szCs w:val="42"/>
      </w:rPr>
      <w:t xml:space="preserve"> #0</w:t>
    </w:r>
    <w:r w:rsidRPr="00B7114F">
      <w:rPr>
        <w:sz w:val="42"/>
        <w:szCs w:val="42"/>
      </w:rPr>
      <w:t xml:space="preserve"> Retro</w:t>
    </w:r>
    <w:r>
      <w:rPr>
        <w:sz w:val="42"/>
        <w:szCs w:val="42"/>
      </w:rPr>
      <w:t>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CA7BBC"/>
    <w:multiLevelType w:val="hybridMultilevel"/>
    <w:tmpl w:val="9B9A0320"/>
    <w:lvl w:ilvl="0" w:tplc="07DE544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4F"/>
    <w:rsid w:val="00033F68"/>
    <w:rsid w:val="000A669A"/>
    <w:rsid w:val="000E4E55"/>
    <w:rsid w:val="00305408"/>
    <w:rsid w:val="00420D67"/>
    <w:rsid w:val="00594622"/>
    <w:rsid w:val="00645252"/>
    <w:rsid w:val="00677FC9"/>
    <w:rsid w:val="006D3D74"/>
    <w:rsid w:val="008169CE"/>
    <w:rsid w:val="0083569A"/>
    <w:rsid w:val="00881994"/>
    <w:rsid w:val="00966846"/>
    <w:rsid w:val="00993580"/>
    <w:rsid w:val="00A850A9"/>
    <w:rsid w:val="00A9204E"/>
    <w:rsid w:val="00B7114F"/>
    <w:rsid w:val="00CB0811"/>
    <w:rsid w:val="00CE2033"/>
    <w:rsid w:val="00D5532A"/>
    <w:rsid w:val="00DF39AA"/>
    <w:rsid w:val="00F315B6"/>
    <w:rsid w:val="00FE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E4FD"/>
  <w15:chartTrackingRefBased/>
  <w15:docId w15:val="{E95F0D9D-1C7E-4D8B-851B-01BA4CBC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7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hal\AppData\Local\Microsoft\Office\16.0\DTS\en-US%7b4BB76CEF-6A71-4153-8588-E4D4EDC55263%7d\%7bEA0148A3-6508-46EC-84BA-8C07EFC7B22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{EA0148A3-6508-46EC-84BA-8C07EFC7B22A}tf02786999_win32</Template>
  <TotalTime>468</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Braydan Shalders</dc:creator>
  <cp:keywords/>
  <dc:description/>
  <cp:lastModifiedBy>Braydan Shalders</cp:lastModifiedBy>
  <cp:revision>7</cp:revision>
  <dcterms:created xsi:type="dcterms:W3CDTF">2021-04-09T02:54:00Z</dcterms:created>
  <dcterms:modified xsi:type="dcterms:W3CDTF">2021-04-09T12:12:00Z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