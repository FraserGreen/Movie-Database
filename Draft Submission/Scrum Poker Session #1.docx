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6C3E5" w14:textId="20DE641C" w:rsidR="00A9204E" w:rsidRDefault="00A9204E"/>
    <w:p w14:paraId="0EB34C02" w14:textId="0F77A74C" w:rsidR="003D231A" w:rsidRDefault="003D231A"/>
    <w:p w14:paraId="7C59B56B" w14:textId="4333EFF3" w:rsidR="003D231A" w:rsidRDefault="00197C8C">
      <w:r>
        <w:t>Scrum Poker Session: 1</w:t>
      </w:r>
    </w:p>
    <w:p w14:paraId="0467171E" w14:textId="0A194012" w:rsidR="00197C8C" w:rsidRDefault="00197C8C" w:rsidP="00197C8C">
      <w:r>
        <w:t>Date: 09/04/2021</w:t>
      </w:r>
    </w:p>
    <w:p w14:paraId="01EE7CD2" w14:textId="77777777" w:rsidR="00197C8C" w:rsidRDefault="00197C8C" w:rsidP="00197C8C">
      <w:r>
        <w:t>Scrum Master: Fraser Green (</w:t>
      </w:r>
      <w:r w:rsidRPr="00881994">
        <w:rPr>
          <w:rFonts w:cstheme="minorHAnsi"/>
          <w:color w:val="000000" w:themeColor="text1"/>
        </w:rPr>
        <w:t>s3787186</w:t>
      </w:r>
      <w:r>
        <w:t>)</w:t>
      </w:r>
    </w:p>
    <w:p w14:paraId="35372A21" w14:textId="77777777" w:rsidR="00197C8C" w:rsidRPr="00881994" w:rsidRDefault="00197C8C" w:rsidP="00197C8C">
      <w:r>
        <w:t>Development Team: Braydan Shalders (s3781601), Brandon Sarkis (s3610402), Showvic Islam Arnab (</w:t>
      </w:r>
      <w:r w:rsidRPr="00881994">
        <w:rPr>
          <w:rFonts w:cstheme="minorHAnsi"/>
          <w:color w:val="000000" w:themeColor="text1"/>
        </w:rPr>
        <w:t>s3815027</w:t>
      </w:r>
      <w:r>
        <w:t>)</w:t>
      </w:r>
    </w:p>
    <w:p w14:paraId="6A3B456B" w14:textId="7EE306D0" w:rsidR="00197C8C" w:rsidRDefault="00197C8C"/>
    <w:p w14:paraId="66895DCF" w14:textId="77777777" w:rsidR="00197C8C" w:rsidRDefault="00197C8C"/>
    <w:p w14:paraId="2C8646B4" w14:textId="1D5CB58F" w:rsidR="003D231A" w:rsidRDefault="003D231A">
      <w:pPr>
        <w:rPr>
          <w:sz w:val="30"/>
          <w:szCs w:val="30"/>
        </w:rPr>
      </w:pPr>
      <w:r w:rsidRPr="003D231A">
        <w:rPr>
          <w:b/>
          <w:bCs/>
          <w:sz w:val="30"/>
          <w:szCs w:val="30"/>
        </w:rPr>
        <w:t>User Story 1</w:t>
      </w:r>
      <w:r w:rsidR="0054400C">
        <w:rPr>
          <w:b/>
          <w:bCs/>
          <w:sz w:val="30"/>
          <w:szCs w:val="30"/>
        </w:rPr>
        <w:t xml:space="preserve"> (Based on priority / urgency)</w:t>
      </w:r>
      <w:r w:rsidRPr="003D231A">
        <w:rPr>
          <w:b/>
          <w:bCs/>
          <w:sz w:val="30"/>
          <w:szCs w:val="30"/>
        </w:rPr>
        <w:t>:</w:t>
      </w:r>
      <w:r>
        <w:rPr>
          <w:sz w:val="30"/>
          <w:szCs w:val="30"/>
        </w:rPr>
        <w:t xml:space="preserve"> </w:t>
      </w:r>
      <w:r w:rsidR="00747DCD" w:rsidRPr="00747DCD">
        <w:rPr>
          <w:rFonts w:cstheme="minorHAnsi"/>
          <w:color w:val="000000" w:themeColor="text1"/>
          <w:sz w:val="30"/>
          <w:szCs w:val="30"/>
        </w:rPr>
        <w:t xml:space="preserve">As a user, </w:t>
      </w:r>
      <w:r w:rsidR="00747DCD">
        <w:rPr>
          <w:rFonts w:cstheme="minorHAnsi"/>
          <w:color w:val="000000" w:themeColor="text1"/>
          <w:sz w:val="30"/>
          <w:szCs w:val="30"/>
        </w:rPr>
        <w:t>I</w:t>
      </w:r>
      <w:r w:rsidR="00747DCD" w:rsidRPr="00747DCD">
        <w:rPr>
          <w:rFonts w:cstheme="minorHAnsi"/>
          <w:color w:val="000000" w:themeColor="text1"/>
          <w:sz w:val="30"/>
          <w:szCs w:val="30"/>
        </w:rPr>
        <w:t xml:space="preserve"> want to be able to view a list of all the films an actor has starred in, so that I can watch them all.</w:t>
      </w:r>
    </w:p>
    <w:p w14:paraId="29DB100C" w14:textId="6F28BD53" w:rsidR="003D231A" w:rsidRDefault="003D231A">
      <w:pPr>
        <w:rPr>
          <w:sz w:val="24"/>
          <w:szCs w:val="24"/>
        </w:rPr>
      </w:pPr>
    </w:p>
    <w:p w14:paraId="41B67CA4" w14:textId="45521962" w:rsidR="0054400C" w:rsidRPr="0054400C" w:rsidRDefault="0054400C" w:rsidP="0054400C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54400C">
        <w:rPr>
          <w:sz w:val="24"/>
          <w:szCs w:val="24"/>
        </w:rPr>
        <w:t>Braydan estimates low, Fraser estimates low, Showvic estimates high, Brandon estimates hig</w:t>
      </w:r>
      <w:r>
        <w:rPr>
          <w:sz w:val="24"/>
          <w:szCs w:val="24"/>
        </w:rPr>
        <w:t>h</w:t>
      </w:r>
      <w:r>
        <w:rPr>
          <w:sz w:val="24"/>
          <w:szCs w:val="24"/>
        </w:rPr>
        <w:br/>
      </w:r>
      <w:r w:rsidRPr="0054400C">
        <w:rPr>
          <w:sz w:val="24"/>
          <w:szCs w:val="24"/>
        </w:rPr>
        <w:t>There is no agreement</w:t>
      </w:r>
      <w:r>
        <w:rPr>
          <w:sz w:val="24"/>
          <w:szCs w:val="24"/>
        </w:rPr>
        <w:t xml:space="preserve">: </w:t>
      </w:r>
      <w:r w:rsidRPr="0054400C">
        <w:rPr>
          <w:sz w:val="24"/>
          <w:szCs w:val="24"/>
        </w:rPr>
        <w:t>each person has a different idea of what the user story actually entails</w:t>
      </w:r>
      <w:r>
        <w:rPr>
          <w:sz w:val="24"/>
          <w:szCs w:val="24"/>
        </w:rPr>
        <w:br/>
      </w:r>
    </w:p>
    <w:p w14:paraId="5420512F" w14:textId="032F6391" w:rsidR="0054400C" w:rsidRDefault="0054400C" w:rsidP="0054400C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54400C">
        <w:rPr>
          <w:sz w:val="24"/>
          <w:szCs w:val="24"/>
        </w:rPr>
        <w:t xml:space="preserve">Braydan estimates </w:t>
      </w:r>
      <w:r>
        <w:rPr>
          <w:sz w:val="24"/>
          <w:szCs w:val="24"/>
        </w:rPr>
        <w:t>medium</w:t>
      </w:r>
      <w:r w:rsidRPr="0054400C">
        <w:rPr>
          <w:sz w:val="24"/>
          <w:szCs w:val="24"/>
        </w:rPr>
        <w:t xml:space="preserve">, Fraser estimates low, Showvic estimates </w:t>
      </w:r>
      <w:r>
        <w:rPr>
          <w:sz w:val="24"/>
          <w:szCs w:val="24"/>
        </w:rPr>
        <w:t>medium</w:t>
      </w:r>
      <w:r w:rsidRPr="0054400C">
        <w:rPr>
          <w:sz w:val="24"/>
          <w:szCs w:val="24"/>
        </w:rPr>
        <w:t>, Brandon estimates hig</w:t>
      </w:r>
      <w:r>
        <w:rPr>
          <w:sz w:val="24"/>
          <w:szCs w:val="24"/>
        </w:rPr>
        <w:t>h</w:t>
      </w:r>
      <w:r>
        <w:rPr>
          <w:sz w:val="24"/>
          <w:szCs w:val="24"/>
        </w:rPr>
        <w:br/>
        <w:t>There is no agreement: each person still has a different idea of what the user story entails</w:t>
      </w:r>
      <w:r>
        <w:rPr>
          <w:sz w:val="24"/>
          <w:szCs w:val="24"/>
        </w:rPr>
        <w:br/>
      </w:r>
    </w:p>
    <w:p w14:paraId="4A989270" w14:textId="21A98D73" w:rsidR="0054400C" w:rsidRPr="0054400C" w:rsidRDefault="0054400C" w:rsidP="0054400C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54400C">
        <w:rPr>
          <w:sz w:val="24"/>
          <w:szCs w:val="24"/>
        </w:rPr>
        <w:t xml:space="preserve">Braydan estimates </w:t>
      </w:r>
      <w:r>
        <w:rPr>
          <w:sz w:val="24"/>
          <w:szCs w:val="24"/>
        </w:rPr>
        <w:t>medium</w:t>
      </w:r>
      <w:r w:rsidRPr="0054400C">
        <w:rPr>
          <w:sz w:val="24"/>
          <w:szCs w:val="24"/>
        </w:rPr>
        <w:t xml:space="preserve">, Fraser estimates </w:t>
      </w:r>
      <w:r>
        <w:rPr>
          <w:sz w:val="24"/>
          <w:szCs w:val="24"/>
        </w:rPr>
        <w:t>medium</w:t>
      </w:r>
      <w:r w:rsidRPr="0054400C">
        <w:rPr>
          <w:sz w:val="24"/>
          <w:szCs w:val="24"/>
        </w:rPr>
        <w:t xml:space="preserve">, Showvic estimates </w:t>
      </w:r>
      <w:r>
        <w:rPr>
          <w:sz w:val="24"/>
          <w:szCs w:val="24"/>
        </w:rPr>
        <w:t>medium</w:t>
      </w:r>
      <w:r w:rsidRPr="0054400C">
        <w:rPr>
          <w:sz w:val="24"/>
          <w:szCs w:val="24"/>
        </w:rPr>
        <w:t xml:space="preserve">, Brandon estimates </w:t>
      </w:r>
      <w:r>
        <w:rPr>
          <w:sz w:val="24"/>
          <w:szCs w:val="24"/>
        </w:rPr>
        <w:t>medium</w:t>
      </w:r>
      <w:r>
        <w:rPr>
          <w:sz w:val="24"/>
          <w:szCs w:val="24"/>
        </w:rPr>
        <w:br/>
        <w:t xml:space="preserve">There is an agreement: after some discussion, everyone is sure of the user story </w:t>
      </w:r>
      <w:r w:rsidR="0041422D">
        <w:rPr>
          <w:sz w:val="24"/>
          <w:szCs w:val="24"/>
        </w:rPr>
        <w:t>and what it entails</w:t>
      </w:r>
    </w:p>
    <w:p w14:paraId="71F8FB15" w14:textId="4E93D0A2" w:rsidR="0054400C" w:rsidRDefault="0054400C">
      <w:pPr>
        <w:rPr>
          <w:sz w:val="24"/>
          <w:szCs w:val="24"/>
        </w:rPr>
      </w:pPr>
    </w:p>
    <w:p w14:paraId="48571A12" w14:textId="07B1E671" w:rsidR="00482F1B" w:rsidRDefault="00482F1B" w:rsidP="00482F1B">
      <w:pPr>
        <w:rPr>
          <w:sz w:val="30"/>
          <w:szCs w:val="30"/>
        </w:rPr>
      </w:pPr>
      <w:r w:rsidRPr="003D231A">
        <w:rPr>
          <w:b/>
          <w:bCs/>
          <w:sz w:val="30"/>
          <w:szCs w:val="30"/>
        </w:rPr>
        <w:t>User Story 1</w:t>
      </w:r>
      <w:r>
        <w:rPr>
          <w:b/>
          <w:bCs/>
          <w:sz w:val="30"/>
          <w:szCs w:val="30"/>
        </w:rPr>
        <w:t xml:space="preserve"> (Based on time to implement, scale of 1-10)</w:t>
      </w:r>
      <w:r w:rsidRPr="003D231A">
        <w:rPr>
          <w:b/>
          <w:bCs/>
          <w:sz w:val="30"/>
          <w:szCs w:val="30"/>
        </w:rPr>
        <w:t>:</w:t>
      </w:r>
      <w:r>
        <w:rPr>
          <w:sz w:val="30"/>
          <w:szCs w:val="30"/>
        </w:rPr>
        <w:t xml:space="preserve"> </w:t>
      </w:r>
      <w:r w:rsidR="00747DCD" w:rsidRPr="00747DCD">
        <w:rPr>
          <w:rFonts w:cstheme="minorHAnsi"/>
          <w:color w:val="000000" w:themeColor="text1"/>
          <w:sz w:val="30"/>
          <w:szCs w:val="30"/>
        </w:rPr>
        <w:t xml:space="preserve">As a user, </w:t>
      </w:r>
      <w:r w:rsidR="00747DCD">
        <w:rPr>
          <w:rFonts w:cstheme="minorHAnsi"/>
          <w:color w:val="000000" w:themeColor="text1"/>
          <w:sz w:val="30"/>
          <w:szCs w:val="30"/>
        </w:rPr>
        <w:t>I</w:t>
      </w:r>
      <w:r w:rsidR="00747DCD" w:rsidRPr="00747DCD">
        <w:rPr>
          <w:rFonts w:cstheme="minorHAnsi"/>
          <w:color w:val="000000" w:themeColor="text1"/>
          <w:sz w:val="30"/>
          <w:szCs w:val="30"/>
        </w:rPr>
        <w:t xml:space="preserve"> want to be able to view a list of all the films an actor has starred in, so that I can watch them all.</w:t>
      </w:r>
    </w:p>
    <w:p w14:paraId="508FF23D" w14:textId="77777777" w:rsidR="00482F1B" w:rsidRDefault="00482F1B" w:rsidP="00482F1B">
      <w:pPr>
        <w:rPr>
          <w:sz w:val="24"/>
          <w:szCs w:val="24"/>
        </w:rPr>
      </w:pPr>
    </w:p>
    <w:p w14:paraId="17B7B6D6" w14:textId="74DB5C25" w:rsidR="00482F1B" w:rsidRDefault="00482F1B" w:rsidP="00482F1B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482F1B">
        <w:rPr>
          <w:sz w:val="24"/>
          <w:szCs w:val="24"/>
        </w:rPr>
        <w:t xml:space="preserve">Braydan estimates </w:t>
      </w:r>
      <w:r>
        <w:rPr>
          <w:sz w:val="24"/>
          <w:szCs w:val="24"/>
        </w:rPr>
        <w:t>3/10</w:t>
      </w:r>
      <w:r w:rsidRPr="00482F1B">
        <w:rPr>
          <w:sz w:val="24"/>
          <w:szCs w:val="24"/>
        </w:rPr>
        <w:t xml:space="preserve">, Fraser estimates </w:t>
      </w:r>
      <w:r>
        <w:rPr>
          <w:sz w:val="24"/>
          <w:szCs w:val="24"/>
        </w:rPr>
        <w:t>5/10</w:t>
      </w:r>
      <w:r w:rsidRPr="00482F1B">
        <w:rPr>
          <w:sz w:val="24"/>
          <w:szCs w:val="24"/>
        </w:rPr>
        <w:t xml:space="preserve">, Showvic estimates </w:t>
      </w:r>
      <w:r>
        <w:rPr>
          <w:sz w:val="24"/>
          <w:szCs w:val="24"/>
        </w:rPr>
        <w:t>8/10</w:t>
      </w:r>
      <w:r w:rsidRPr="00482F1B">
        <w:rPr>
          <w:sz w:val="24"/>
          <w:szCs w:val="24"/>
        </w:rPr>
        <w:t xml:space="preserve">, Brandon estimates </w:t>
      </w:r>
      <w:r>
        <w:rPr>
          <w:sz w:val="24"/>
          <w:szCs w:val="24"/>
        </w:rPr>
        <w:t>4/10</w:t>
      </w:r>
      <w:r w:rsidRPr="00482F1B">
        <w:rPr>
          <w:sz w:val="24"/>
          <w:szCs w:val="24"/>
        </w:rPr>
        <w:br/>
        <w:t xml:space="preserve">There is no agreement: each person has a different idea of what the </w:t>
      </w:r>
      <w:r>
        <w:rPr>
          <w:sz w:val="24"/>
          <w:szCs w:val="24"/>
        </w:rPr>
        <w:t>coding would be like to implement such a system</w:t>
      </w:r>
      <w:r>
        <w:rPr>
          <w:sz w:val="24"/>
          <w:szCs w:val="24"/>
        </w:rPr>
        <w:br/>
      </w:r>
    </w:p>
    <w:p w14:paraId="2587EFA8" w14:textId="250C4BFA" w:rsidR="00482F1B" w:rsidRPr="00482F1B" w:rsidRDefault="00482F1B" w:rsidP="00482F1B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482F1B">
        <w:rPr>
          <w:sz w:val="24"/>
          <w:szCs w:val="24"/>
        </w:rPr>
        <w:t xml:space="preserve">Braydan estimates </w:t>
      </w:r>
      <w:r>
        <w:rPr>
          <w:sz w:val="24"/>
          <w:szCs w:val="24"/>
        </w:rPr>
        <w:t>5/10</w:t>
      </w:r>
      <w:r w:rsidRPr="00482F1B">
        <w:rPr>
          <w:sz w:val="24"/>
          <w:szCs w:val="24"/>
        </w:rPr>
        <w:t xml:space="preserve">, Fraser estimates </w:t>
      </w:r>
      <w:r>
        <w:rPr>
          <w:sz w:val="24"/>
          <w:szCs w:val="24"/>
        </w:rPr>
        <w:t>5/10</w:t>
      </w:r>
      <w:r w:rsidRPr="00482F1B">
        <w:rPr>
          <w:sz w:val="24"/>
          <w:szCs w:val="24"/>
        </w:rPr>
        <w:t xml:space="preserve">, Showvic estimates </w:t>
      </w:r>
      <w:r>
        <w:rPr>
          <w:sz w:val="24"/>
          <w:szCs w:val="24"/>
        </w:rPr>
        <w:t>5/10</w:t>
      </w:r>
      <w:r w:rsidRPr="00482F1B">
        <w:rPr>
          <w:sz w:val="24"/>
          <w:szCs w:val="24"/>
        </w:rPr>
        <w:t xml:space="preserve">, Brandon estimates </w:t>
      </w:r>
      <w:r>
        <w:rPr>
          <w:sz w:val="24"/>
          <w:szCs w:val="24"/>
        </w:rPr>
        <w:t>5/10</w:t>
      </w:r>
      <w:r>
        <w:rPr>
          <w:sz w:val="24"/>
          <w:szCs w:val="24"/>
        </w:rPr>
        <w:br/>
        <w:t>There is an agreement: after some discussion, everyone now has the same idea of the time it would take to code and implement such a feature</w:t>
      </w:r>
    </w:p>
    <w:p w14:paraId="2E1DDFE2" w14:textId="00149B52" w:rsidR="00482F1B" w:rsidRDefault="00482F1B">
      <w:pPr>
        <w:rPr>
          <w:sz w:val="24"/>
          <w:szCs w:val="24"/>
        </w:rPr>
      </w:pPr>
    </w:p>
    <w:p w14:paraId="6B03D66E" w14:textId="30C1E488" w:rsidR="0041422D" w:rsidRDefault="0041422D" w:rsidP="0041422D">
      <w:pPr>
        <w:rPr>
          <w:sz w:val="30"/>
          <w:szCs w:val="30"/>
        </w:rPr>
      </w:pPr>
      <w:r w:rsidRPr="003D231A">
        <w:rPr>
          <w:b/>
          <w:bCs/>
          <w:sz w:val="30"/>
          <w:szCs w:val="30"/>
        </w:rPr>
        <w:lastRenderedPageBreak/>
        <w:t xml:space="preserve">User Story </w:t>
      </w:r>
      <w:r>
        <w:rPr>
          <w:b/>
          <w:bCs/>
          <w:sz w:val="30"/>
          <w:szCs w:val="30"/>
        </w:rPr>
        <w:t>2 (Based on priority / urgency)</w:t>
      </w:r>
      <w:r w:rsidRPr="003D231A">
        <w:rPr>
          <w:b/>
          <w:bCs/>
          <w:sz w:val="30"/>
          <w:szCs w:val="30"/>
        </w:rPr>
        <w:t>:</w:t>
      </w:r>
      <w:r>
        <w:rPr>
          <w:sz w:val="30"/>
          <w:szCs w:val="30"/>
        </w:rPr>
        <w:t xml:space="preserve"> </w:t>
      </w:r>
      <w:r w:rsidRPr="0041422D">
        <w:rPr>
          <w:rFonts w:cstheme="minorHAnsi"/>
          <w:color w:val="000000" w:themeColor="text1"/>
          <w:sz w:val="30"/>
          <w:szCs w:val="30"/>
        </w:rPr>
        <w:t>As an admin,</w:t>
      </w:r>
      <w:r>
        <w:rPr>
          <w:rFonts w:cstheme="minorHAnsi"/>
          <w:color w:val="000000" w:themeColor="text1"/>
          <w:sz w:val="30"/>
          <w:szCs w:val="30"/>
        </w:rPr>
        <w:t xml:space="preserve"> </w:t>
      </w:r>
      <w:r w:rsidRPr="0041422D">
        <w:rPr>
          <w:rFonts w:cstheme="minorHAnsi"/>
          <w:color w:val="000000" w:themeColor="text1"/>
          <w:sz w:val="30"/>
          <w:szCs w:val="30"/>
        </w:rPr>
        <w:t>I want to allow or deny any account registration and requests so that only the real accounts are processed.</w:t>
      </w:r>
    </w:p>
    <w:p w14:paraId="4B03C75B" w14:textId="77777777" w:rsidR="0041422D" w:rsidRDefault="0041422D">
      <w:pPr>
        <w:rPr>
          <w:sz w:val="24"/>
          <w:szCs w:val="24"/>
        </w:rPr>
      </w:pPr>
    </w:p>
    <w:p w14:paraId="66B94A9F" w14:textId="0874D5E4" w:rsidR="0054400C" w:rsidRDefault="0041422D" w:rsidP="0041422D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41422D">
        <w:rPr>
          <w:sz w:val="24"/>
          <w:szCs w:val="24"/>
        </w:rPr>
        <w:t xml:space="preserve">Braydan estimates </w:t>
      </w:r>
      <w:r>
        <w:rPr>
          <w:sz w:val="24"/>
          <w:szCs w:val="24"/>
        </w:rPr>
        <w:t>urgent</w:t>
      </w:r>
      <w:r w:rsidRPr="0041422D">
        <w:rPr>
          <w:sz w:val="24"/>
          <w:szCs w:val="24"/>
        </w:rPr>
        <w:t xml:space="preserve">, Fraser estimates </w:t>
      </w:r>
      <w:r>
        <w:rPr>
          <w:sz w:val="24"/>
          <w:szCs w:val="24"/>
        </w:rPr>
        <w:t>high</w:t>
      </w:r>
      <w:r w:rsidRPr="0041422D">
        <w:rPr>
          <w:sz w:val="24"/>
          <w:szCs w:val="24"/>
        </w:rPr>
        <w:t>, Showvic estimates high, Brandon estimates high</w:t>
      </w:r>
      <w:r>
        <w:rPr>
          <w:sz w:val="24"/>
          <w:szCs w:val="24"/>
        </w:rPr>
        <w:br/>
        <w:t>There was no agreement: Braydan had a different idea of what should be considered “urgent” to what the other group members thought</w:t>
      </w:r>
      <w:r>
        <w:rPr>
          <w:sz w:val="24"/>
          <w:szCs w:val="24"/>
        </w:rPr>
        <w:br/>
      </w:r>
    </w:p>
    <w:p w14:paraId="22BEB00E" w14:textId="0D77DFAE" w:rsidR="0041422D" w:rsidRDefault="0041422D" w:rsidP="0041422D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41422D">
        <w:rPr>
          <w:sz w:val="24"/>
          <w:szCs w:val="24"/>
        </w:rPr>
        <w:t xml:space="preserve">Braydan estimates </w:t>
      </w:r>
      <w:r>
        <w:rPr>
          <w:sz w:val="24"/>
          <w:szCs w:val="24"/>
        </w:rPr>
        <w:t>high</w:t>
      </w:r>
      <w:r w:rsidRPr="0041422D">
        <w:rPr>
          <w:sz w:val="24"/>
          <w:szCs w:val="24"/>
        </w:rPr>
        <w:t xml:space="preserve">, Fraser estimates </w:t>
      </w:r>
      <w:r>
        <w:rPr>
          <w:sz w:val="24"/>
          <w:szCs w:val="24"/>
        </w:rPr>
        <w:t>high</w:t>
      </w:r>
      <w:r w:rsidRPr="0041422D">
        <w:rPr>
          <w:sz w:val="24"/>
          <w:szCs w:val="24"/>
        </w:rPr>
        <w:t>, Showvic estimates high, Brandon estimates high</w:t>
      </w:r>
    </w:p>
    <w:p w14:paraId="4ACCD5F9" w14:textId="31EE1793" w:rsidR="0041422D" w:rsidRDefault="0041422D" w:rsidP="0041422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There is an agreement: everyone is now in agreement after some discussion </w:t>
      </w:r>
      <w:r w:rsidR="00482F1B">
        <w:rPr>
          <w:sz w:val="24"/>
          <w:szCs w:val="24"/>
        </w:rPr>
        <w:br/>
      </w:r>
    </w:p>
    <w:p w14:paraId="6942A76A" w14:textId="358A946F" w:rsidR="00482F1B" w:rsidRDefault="00482F1B" w:rsidP="00482F1B">
      <w:pPr>
        <w:rPr>
          <w:sz w:val="30"/>
          <w:szCs w:val="30"/>
        </w:rPr>
      </w:pPr>
      <w:r w:rsidRPr="003D231A">
        <w:rPr>
          <w:b/>
          <w:bCs/>
          <w:sz w:val="30"/>
          <w:szCs w:val="30"/>
        </w:rPr>
        <w:t xml:space="preserve">User Story </w:t>
      </w:r>
      <w:r>
        <w:rPr>
          <w:b/>
          <w:bCs/>
          <w:sz w:val="30"/>
          <w:szCs w:val="30"/>
        </w:rPr>
        <w:t>2 (Based on time to implement, scale of 1-10)</w:t>
      </w:r>
      <w:r w:rsidRPr="003D231A">
        <w:rPr>
          <w:b/>
          <w:bCs/>
          <w:sz w:val="30"/>
          <w:szCs w:val="30"/>
        </w:rPr>
        <w:t>:</w:t>
      </w:r>
      <w:r>
        <w:rPr>
          <w:sz w:val="30"/>
          <w:szCs w:val="30"/>
        </w:rPr>
        <w:t xml:space="preserve"> </w:t>
      </w:r>
      <w:r w:rsidRPr="0041422D">
        <w:rPr>
          <w:rFonts w:cstheme="minorHAnsi"/>
          <w:color w:val="000000" w:themeColor="text1"/>
          <w:sz w:val="30"/>
          <w:szCs w:val="30"/>
        </w:rPr>
        <w:t>As an admin,</w:t>
      </w:r>
      <w:r>
        <w:rPr>
          <w:rFonts w:cstheme="minorHAnsi"/>
          <w:color w:val="000000" w:themeColor="text1"/>
          <w:sz w:val="30"/>
          <w:szCs w:val="30"/>
        </w:rPr>
        <w:t xml:space="preserve"> </w:t>
      </w:r>
      <w:r w:rsidRPr="0041422D">
        <w:rPr>
          <w:rFonts w:cstheme="minorHAnsi"/>
          <w:color w:val="000000" w:themeColor="text1"/>
          <w:sz w:val="30"/>
          <w:szCs w:val="30"/>
        </w:rPr>
        <w:t>I want to allow or deny any account registration and requests so that only the real accounts are processed.</w:t>
      </w:r>
    </w:p>
    <w:p w14:paraId="3D1D773B" w14:textId="77777777" w:rsidR="00482F1B" w:rsidRDefault="00482F1B" w:rsidP="00482F1B">
      <w:pPr>
        <w:rPr>
          <w:sz w:val="24"/>
          <w:szCs w:val="24"/>
        </w:rPr>
      </w:pPr>
    </w:p>
    <w:p w14:paraId="7A47B6C4" w14:textId="3585793B" w:rsidR="00482F1B" w:rsidRDefault="00482F1B" w:rsidP="00482F1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482F1B">
        <w:rPr>
          <w:sz w:val="24"/>
          <w:szCs w:val="24"/>
        </w:rPr>
        <w:t>Braydan estimates</w:t>
      </w:r>
      <w:r>
        <w:rPr>
          <w:sz w:val="24"/>
          <w:szCs w:val="24"/>
        </w:rPr>
        <w:t xml:space="preserve"> 5</w:t>
      </w:r>
      <w:r w:rsidR="00196183">
        <w:rPr>
          <w:sz w:val="24"/>
          <w:szCs w:val="24"/>
        </w:rPr>
        <w:t>/10</w:t>
      </w:r>
      <w:r w:rsidRPr="00482F1B">
        <w:rPr>
          <w:sz w:val="24"/>
          <w:szCs w:val="24"/>
        </w:rPr>
        <w:t xml:space="preserve">, Fraser estimates </w:t>
      </w:r>
      <w:r w:rsidR="003B34A2">
        <w:rPr>
          <w:sz w:val="24"/>
          <w:szCs w:val="24"/>
        </w:rPr>
        <w:t>7</w:t>
      </w:r>
      <w:r w:rsidR="00196183">
        <w:rPr>
          <w:sz w:val="24"/>
          <w:szCs w:val="24"/>
        </w:rPr>
        <w:t>/10</w:t>
      </w:r>
      <w:r w:rsidRPr="00482F1B">
        <w:rPr>
          <w:sz w:val="24"/>
          <w:szCs w:val="24"/>
        </w:rPr>
        <w:t xml:space="preserve">, Showvic estimates </w:t>
      </w:r>
      <w:r w:rsidR="00196183">
        <w:rPr>
          <w:sz w:val="24"/>
          <w:szCs w:val="24"/>
        </w:rPr>
        <w:t>7/10</w:t>
      </w:r>
      <w:r w:rsidRPr="00482F1B">
        <w:rPr>
          <w:sz w:val="24"/>
          <w:szCs w:val="24"/>
        </w:rPr>
        <w:t xml:space="preserve">, Brandon estimates </w:t>
      </w:r>
      <w:r w:rsidR="00196183">
        <w:rPr>
          <w:sz w:val="24"/>
          <w:szCs w:val="24"/>
        </w:rPr>
        <w:t>3/10</w:t>
      </w:r>
      <w:r w:rsidR="00196183">
        <w:rPr>
          <w:sz w:val="24"/>
          <w:szCs w:val="24"/>
        </w:rPr>
        <w:br/>
        <w:t xml:space="preserve">There is no agreement: everyone has a different concept of how long implementing both the GUI and the backend code of this feature would take </w:t>
      </w:r>
      <w:r w:rsidR="00196183">
        <w:rPr>
          <w:sz w:val="24"/>
          <w:szCs w:val="24"/>
        </w:rPr>
        <w:br/>
      </w:r>
    </w:p>
    <w:p w14:paraId="4128B549" w14:textId="2EF6B729" w:rsidR="00196183" w:rsidRPr="00482F1B" w:rsidRDefault="00196183" w:rsidP="00482F1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482F1B">
        <w:rPr>
          <w:sz w:val="24"/>
          <w:szCs w:val="24"/>
        </w:rPr>
        <w:t>Braydan estimates</w:t>
      </w:r>
      <w:r>
        <w:rPr>
          <w:sz w:val="24"/>
          <w:szCs w:val="24"/>
        </w:rPr>
        <w:t xml:space="preserve"> 6/10</w:t>
      </w:r>
      <w:r w:rsidRPr="00482F1B">
        <w:rPr>
          <w:sz w:val="24"/>
          <w:szCs w:val="24"/>
        </w:rPr>
        <w:t xml:space="preserve">, Fraser estimates </w:t>
      </w:r>
      <w:r>
        <w:rPr>
          <w:sz w:val="24"/>
          <w:szCs w:val="24"/>
        </w:rPr>
        <w:t>6/10</w:t>
      </w:r>
      <w:r w:rsidRPr="00482F1B">
        <w:rPr>
          <w:sz w:val="24"/>
          <w:szCs w:val="24"/>
        </w:rPr>
        <w:t xml:space="preserve">, Showvic estimates </w:t>
      </w:r>
      <w:r>
        <w:rPr>
          <w:sz w:val="24"/>
          <w:szCs w:val="24"/>
        </w:rPr>
        <w:t>6/10</w:t>
      </w:r>
      <w:r w:rsidRPr="00482F1B">
        <w:rPr>
          <w:sz w:val="24"/>
          <w:szCs w:val="24"/>
        </w:rPr>
        <w:t xml:space="preserve">, Brandon estimates </w:t>
      </w:r>
      <w:r>
        <w:rPr>
          <w:sz w:val="24"/>
          <w:szCs w:val="24"/>
        </w:rPr>
        <w:t>6/10</w:t>
      </w:r>
      <w:r>
        <w:rPr>
          <w:sz w:val="24"/>
          <w:szCs w:val="24"/>
        </w:rPr>
        <w:br/>
        <w:t>There is an agreement: after some lengthy discussion, everyone now has a clear idea if how long implementation of this feature should take from both a front and backend perspective</w:t>
      </w:r>
    </w:p>
    <w:sectPr w:rsidR="00196183" w:rsidRPr="00482F1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900B7" w14:textId="77777777" w:rsidR="00C3491C" w:rsidRDefault="00C3491C" w:rsidP="003D231A">
      <w:r>
        <w:separator/>
      </w:r>
    </w:p>
  </w:endnote>
  <w:endnote w:type="continuationSeparator" w:id="0">
    <w:p w14:paraId="08CE0E2D" w14:textId="77777777" w:rsidR="00C3491C" w:rsidRDefault="00C3491C" w:rsidP="003D2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CCDC57" w14:textId="77777777" w:rsidR="00C3491C" w:rsidRDefault="00C3491C" w:rsidP="003D231A">
      <w:r>
        <w:separator/>
      </w:r>
    </w:p>
  </w:footnote>
  <w:footnote w:type="continuationSeparator" w:id="0">
    <w:p w14:paraId="007FA800" w14:textId="77777777" w:rsidR="00C3491C" w:rsidRDefault="00C3491C" w:rsidP="003D23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EEB09" w14:textId="1766D23D" w:rsidR="003D231A" w:rsidRPr="003D231A" w:rsidRDefault="003D231A">
    <w:pPr>
      <w:pStyle w:val="Header"/>
      <w:rPr>
        <w:sz w:val="54"/>
        <w:szCs w:val="54"/>
      </w:rPr>
    </w:pPr>
    <w:r w:rsidRPr="003D231A">
      <w:rPr>
        <w:sz w:val="54"/>
        <w:szCs w:val="54"/>
      </w:rPr>
      <w:t>Scrum Poker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6B90E9B"/>
    <w:multiLevelType w:val="hybridMultilevel"/>
    <w:tmpl w:val="CC9C0A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9D41ED4"/>
    <w:multiLevelType w:val="hybridMultilevel"/>
    <w:tmpl w:val="50842B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5E4155"/>
    <w:multiLevelType w:val="hybridMultilevel"/>
    <w:tmpl w:val="B6EC2C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3F4C1007"/>
    <w:multiLevelType w:val="hybridMultilevel"/>
    <w:tmpl w:val="96D029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3"/>
  </w:num>
  <w:num w:numId="3">
    <w:abstractNumId w:val="10"/>
  </w:num>
  <w:num w:numId="4">
    <w:abstractNumId w:val="25"/>
  </w:num>
  <w:num w:numId="5">
    <w:abstractNumId w:val="14"/>
  </w:num>
  <w:num w:numId="6">
    <w:abstractNumId w:val="19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4"/>
  </w:num>
  <w:num w:numId="21">
    <w:abstractNumId w:val="21"/>
  </w:num>
  <w:num w:numId="22">
    <w:abstractNumId w:val="12"/>
  </w:num>
  <w:num w:numId="23">
    <w:abstractNumId w:val="26"/>
  </w:num>
  <w:num w:numId="24">
    <w:abstractNumId w:val="20"/>
  </w:num>
  <w:num w:numId="25">
    <w:abstractNumId w:val="16"/>
  </w:num>
  <w:num w:numId="26">
    <w:abstractNumId w:val="15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31A"/>
    <w:rsid w:val="00196183"/>
    <w:rsid w:val="00197C8C"/>
    <w:rsid w:val="00365052"/>
    <w:rsid w:val="003B34A2"/>
    <w:rsid w:val="003D231A"/>
    <w:rsid w:val="0041422D"/>
    <w:rsid w:val="00482F1B"/>
    <w:rsid w:val="0054400C"/>
    <w:rsid w:val="00645252"/>
    <w:rsid w:val="006D3D74"/>
    <w:rsid w:val="00747DCD"/>
    <w:rsid w:val="0083569A"/>
    <w:rsid w:val="00865BD6"/>
    <w:rsid w:val="00953FC6"/>
    <w:rsid w:val="00A52688"/>
    <w:rsid w:val="00A9204E"/>
    <w:rsid w:val="00C3491C"/>
    <w:rsid w:val="00FB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2468B"/>
  <w15:chartTrackingRefBased/>
  <w15:docId w15:val="{ED382CA0-DF7C-4E02-8B9E-24CD830E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544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shal\AppData\Local\Microsoft\Office\16.0\DTS\en-US%7b4BB76CEF-6A71-4153-8588-E4D4EDC55263%7d\%7bEA0148A3-6508-46EC-84BA-8C07EFC7B22A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{EA0148A3-6508-46EC-84BA-8C07EFC7B22A}tf02786999_win32.dotx</Template>
  <TotalTime>73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Braydan Shalders</dc:creator>
  <cp:keywords/>
  <dc:description/>
  <cp:lastModifiedBy>Fraser Green</cp:lastModifiedBy>
  <cp:revision>5</cp:revision>
  <dcterms:created xsi:type="dcterms:W3CDTF">2021-04-09T10:01:00Z</dcterms:created>
  <dcterms:modified xsi:type="dcterms:W3CDTF">2021-04-09T12:38:00Z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